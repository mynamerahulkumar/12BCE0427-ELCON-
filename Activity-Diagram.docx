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6"/>
          <w:szCs w:val="16"/>
        </w:rPr>
        <w:jc w:val="right"/>
      </w:pPr>
      <w:r>
        <w:rPr>
          <w:rFonts w:cs="Calibri" w:hAnsi="Calibri" w:eastAsia="Calibri" w:ascii="Calibri"/>
          <w:spacing w:val="-1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-1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-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3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48"/>
          <w:szCs w:val="48"/>
        </w:rPr>
        <w:jc w:val="left"/>
        <w:spacing w:before="10" w:lineRule="exact" w:line="560"/>
        <w:sectPr>
          <w:type w:val="continuous"/>
          <w:pgSz w:w="11900" w:h="16840"/>
          <w:pgMar w:top="600" w:bottom="280" w:left="1660" w:right="1020"/>
          <w:cols w:num="2" w:equalWidth="off">
            <w:col w:w="4275" w:space="3374"/>
            <w:col w:w="1571"/>
          </w:cols>
        </w:sectPr>
      </w:pPr>
      <w:r>
        <w:br w:type="column"/>
      </w:r>
      <w:r>
        <w:rPr>
          <w:rFonts w:cs="Calibri" w:hAnsi="Calibri" w:eastAsia="Calibri" w:ascii="Calibri"/>
          <w:spacing w:val="7"/>
          <w:w w:val="100"/>
          <w:sz w:val="48"/>
          <w:szCs w:val="48"/>
        </w:rPr>
        <w:t>A</w:t>
      </w:r>
      <w:r>
        <w:rPr>
          <w:rFonts w:cs="Calibri" w:hAnsi="Calibri" w:eastAsia="Calibri" w:ascii="Calibri"/>
          <w:spacing w:val="-8"/>
          <w:w w:val="100"/>
          <w:sz w:val="48"/>
          <w:szCs w:val="48"/>
        </w:rPr>
        <w:t>c</w:t>
      </w:r>
      <w:r>
        <w:rPr>
          <w:rFonts w:cs="Calibri" w:hAnsi="Calibri" w:eastAsia="Calibri" w:ascii="Calibri"/>
          <w:spacing w:val="3"/>
          <w:w w:val="100"/>
          <w:sz w:val="48"/>
          <w:szCs w:val="48"/>
        </w:rPr>
        <w:t>t</w:t>
      </w:r>
      <w:r>
        <w:rPr>
          <w:rFonts w:cs="Calibri" w:hAnsi="Calibri" w:eastAsia="Calibri" w:ascii="Calibri"/>
          <w:spacing w:val="-5"/>
          <w:w w:val="100"/>
          <w:sz w:val="48"/>
          <w:szCs w:val="48"/>
        </w:rPr>
        <w:t>i</w:t>
      </w:r>
      <w:r>
        <w:rPr>
          <w:rFonts w:cs="Calibri" w:hAnsi="Calibri" w:eastAsia="Calibri" w:ascii="Calibri"/>
          <w:spacing w:val="8"/>
          <w:w w:val="100"/>
          <w:sz w:val="48"/>
          <w:szCs w:val="48"/>
        </w:rPr>
        <w:t>v</w:t>
      </w:r>
      <w:r>
        <w:rPr>
          <w:rFonts w:cs="Calibri" w:hAnsi="Calibri" w:eastAsia="Calibri" w:ascii="Calibri"/>
          <w:spacing w:val="-5"/>
          <w:w w:val="100"/>
          <w:sz w:val="48"/>
          <w:szCs w:val="48"/>
        </w:rPr>
        <w:t>i</w:t>
      </w:r>
      <w:r>
        <w:rPr>
          <w:rFonts w:cs="Calibri" w:hAnsi="Calibri" w:eastAsia="Calibri" w:ascii="Calibri"/>
          <w:spacing w:val="3"/>
          <w:w w:val="100"/>
          <w:sz w:val="48"/>
          <w:szCs w:val="48"/>
        </w:rPr>
        <w:t>t</w:t>
      </w:r>
      <w:r>
        <w:rPr>
          <w:rFonts w:cs="Calibri" w:hAnsi="Calibri" w:eastAsia="Calibri" w:ascii="Calibri"/>
          <w:spacing w:val="0"/>
          <w:w w:val="100"/>
          <w:sz w:val="48"/>
          <w:szCs w:val="48"/>
        </w:rPr>
        <w:t>y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19"/>
          <w:szCs w:val="19"/>
        </w:rPr>
        <w:jc w:val="center"/>
        <w:spacing w:before="25"/>
        <w:ind w:left="3239" w:right="4224"/>
      </w:pPr>
      <w:r>
        <w:rPr>
          <w:rFonts w:cs="Calibri" w:hAnsi="Calibri" w:eastAsia="Calibri" w:ascii="Calibri"/>
          <w:spacing w:val="10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l</w:t>
      </w:r>
      <w:r>
        <w:rPr>
          <w:rFonts w:cs="Calibri" w:hAnsi="Calibri" w:eastAsia="Calibri" w:ascii="Calibri"/>
          <w:spacing w:val="-7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7"/>
          <w:w w:val="100"/>
          <w:sz w:val="19"/>
          <w:szCs w:val="19"/>
        </w:rPr>
        <w:t>c</w:t>
      </w:r>
      <w:r>
        <w:rPr>
          <w:rFonts w:cs="Calibri" w:hAnsi="Calibri" w:eastAsia="Calibri" w:ascii="Calibri"/>
          <w:spacing w:val="-5"/>
          <w:w w:val="100"/>
          <w:sz w:val="19"/>
          <w:szCs w:val="19"/>
        </w:rPr>
        <w:t>t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i</w:t>
      </w:r>
      <w:r>
        <w:rPr>
          <w:rFonts w:cs="Calibri" w:hAnsi="Calibri" w:eastAsia="Calibri" w:ascii="Calibri"/>
          <w:spacing w:val="2"/>
          <w:w w:val="100"/>
          <w:sz w:val="19"/>
          <w:szCs w:val="19"/>
        </w:rPr>
        <w:t>o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n</w:t>
      </w:r>
      <w:r>
        <w:rPr>
          <w:rFonts w:cs="Calibri" w:hAnsi="Calibri" w:eastAsia="Calibri" w:ascii="Calibri"/>
          <w:spacing w:val="16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0"/>
          <w:w w:val="102"/>
          <w:sz w:val="19"/>
          <w:szCs w:val="19"/>
        </w:rPr>
        <w:t>C</w:t>
      </w:r>
      <w:r>
        <w:rPr>
          <w:rFonts w:cs="Calibri" w:hAnsi="Calibri" w:eastAsia="Calibri" w:ascii="Calibri"/>
          <w:spacing w:val="-27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spacing w:val="-5"/>
          <w:w w:val="102"/>
          <w:sz w:val="19"/>
          <w:szCs w:val="19"/>
        </w:rPr>
        <w:t>m</w:t>
      </w:r>
      <w:r>
        <w:rPr>
          <w:rFonts w:cs="Calibri" w:hAnsi="Calibri" w:eastAsia="Calibri" w:ascii="Calibri"/>
          <w:spacing w:val="10"/>
          <w:w w:val="102"/>
          <w:sz w:val="19"/>
          <w:szCs w:val="19"/>
        </w:rPr>
        <w:t>m</w:t>
      </w:r>
      <w:r>
        <w:rPr>
          <w:rFonts w:cs="Calibri" w:hAnsi="Calibri" w:eastAsia="Calibri" w:ascii="Calibri"/>
          <w:spacing w:val="0"/>
          <w:w w:val="102"/>
          <w:sz w:val="19"/>
          <w:szCs w:val="19"/>
        </w:rPr>
        <w:t>i</w:t>
      </w:r>
      <w:r>
        <w:rPr>
          <w:rFonts w:cs="Calibri" w:hAnsi="Calibri" w:eastAsia="Calibri" w:ascii="Calibri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spacing w:val="0"/>
          <w:w w:val="102"/>
          <w:sz w:val="19"/>
          <w:szCs w:val="19"/>
        </w:rPr>
        <w:t>i</w:t>
      </w:r>
      <w:r>
        <w:rPr>
          <w:rFonts w:cs="Calibri" w:hAnsi="Calibri" w:eastAsia="Calibri" w:ascii="Calibri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spacing w:val="0"/>
          <w:w w:val="102"/>
          <w:sz w:val="19"/>
          <w:szCs w:val="19"/>
        </w:rPr>
        <w:t>n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center"/>
        <w:spacing w:before="8" w:lineRule="exact" w:line="220"/>
        <w:ind w:left="3539" w:right="4522"/>
      </w:pPr>
      <w:r>
        <w:rPr>
          <w:rFonts w:cs="Calibri" w:hAnsi="Calibri" w:eastAsia="Calibri" w:ascii="Calibri"/>
          <w:spacing w:val="-2"/>
          <w:w w:val="103"/>
          <w:sz w:val="19"/>
          <w:szCs w:val="19"/>
        </w:rPr>
        <w:t>M</w:t>
      </w:r>
      <w:r>
        <w:rPr>
          <w:rFonts w:cs="Calibri" w:hAnsi="Calibri" w:eastAsia="Calibri" w:ascii="Calibri"/>
          <w:spacing w:val="0"/>
          <w:w w:val="102"/>
          <w:sz w:val="19"/>
          <w:szCs w:val="19"/>
        </w:rPr>
        <w:t>a</w:t>
      </w:r>
      <w:r>
        <w:rPr>
          <w:rFonts w:cs="Calibri" w:hAnsi="Calibri" w:eastAsia="Calibri" w:ascii="Calibri"/>
          <w:spacing w:val="-32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spacing w:val="-2"/>
          <w:w w:val="103"/>
          <w:sz w:val="19"/>
          <w:szCs w:val="19"/>
        </w:rPr>
        <w:t>g</w:t>
      </w:r>
      <w:r>
        <w:rPr>
          <w:rFonts w:cs="Calibri" w:hAnsi="Calibri" w:eastAsia="Calibri" w:ascii="Calibri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spacing w:val="9"/>
          <w:w w:val="103"/>
          <w:sz w:val="19"/>
          <w:szCs w:val="19"/>
        </w:rPr>
        <w:t>m</w:t>
      </w:r>
      <w:r>
        <w:rPr>
          <w:rFonts w:cs="Calibri" w:hAnsi="Calibri" w:eastAsia="Calibri" w:ascii="Calibri"/>
          <w:spacing w:val="-7"/>
          <w:w w:val="103"/>
          <w:sz w:val="19"/>
          <w:szCs w:val="19"/>
        </w:rPr>
        <w:t>e</w:t>
      </w:r>
      <w:r>
        <w:rPr>
          <w:rFonts w:cs="Calibri" w:hAnsi="Calibri" w:eastAsia="Calibri" w:ascii="Calibri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spacing w:val="0"/>
          <w:w w:val="103"/>
          <w:sz w:val="19"/>
          <w:szCs w:val="19"/>
        </w:rPr>
        <w:t>t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9"/>
          <w:szCs w:val="19"/>
        </w:rPr>
        <w:jc w:val="right"/>
        <w:spacing w:before="25" w:lineRule="exact" w:line="300"/>
        <w:ind w:right="2408"/>
      </w:pPr>
      <w:r>
        <w:rPr>
          <w:rFonts w:cs="Calibri" w:hAnsi="Calibri" w:eastAsia="Calibri" w:ascii="Calibri"/>
          <w:spacing w:val="10"/>
          <w:w w:val="100"/>
          <w:position w:val="-5"/>
          <w:sz w:val="19"/>
          <w:szCs w:val="19"/>
        </w:rPr>
        <w:t>U</w:t>
      </w:r>
      <w:r>
        <w:rPr>
          <w:rFonts w:cs="Calibri" w:hAnsi="Calibri" w:eastAsia="Calibri" w:ascii="Calibri"/>
          <w:spacing w:val="-1"/>
          <w:w w:val="100"/>
          <w:position w:val="-5"/>
          <w:sz w:val="19"/>
          <w:szCs w:val="19"/>
        </w:rPr>
        <w:t>s</w:t>
      </w:r>
      <w:r>
        <w:rPr>
          <w:rFonts w:cs="Calibri" w:hAnsi="Calibri" w:eastAsia="Calibri" w:ascii="Calibri"/>
          <w:spacing w:val="-7"/>
          <w:w w:val="100"/>
          <w:position w:val="-5"/>
          <w:sz w:val="19"/>
          <w:szCs w:val="19"/>
        </w:rPr>
        <w:t>e</w:t>
      </w:r>
      <w:r>
        <w:rPr>
          <w:rFonts w:cs="Calibri" w:hAnsi="Calibri" w:eastAsia="Calibri" w:ascii="Calibri"/>
          <w:spacing w:val="0"/>
          <w:w w:val="100"/>
          <w:position w:val="-5"/>
          <w:sz w:val="19"/>
          <w:szCs w:val="19"/>
        </w:rPr>
        <w:t>r</w:t>
      </w:r>
      <w:r>
        <w:rPr>
          <w:rFonts w:cs="Calibri" w:hAnsi="Calibri" w:eastAsia="Calibri" w:ascii="Calibri"/>
          <w:spacing w:val="0"/>
          <w:w w:val="100"/>
          <w:position w:val="-5"/>
          <w:sz w:val="19"/>
          <w:szCs w:val="19"/>
        </w:rPr>
        <w:t>                                                                                                 </w:t>
      </w:r>
      <w:r>
        <w:rPr>
          <w:rFonts w:cs="Calibri" w:hAnsi="Calibri" w:eastAsia="Calibri" w:ascii="Calibri"/>
          <w:spacing w:val="34"/>
          <w:w w:val="100"/>
          <w:position w:val="-5"/>
          <w:sz w:val="19"/>
          <w:szCs w:val="19"/>
        </w:rPr>
        <w:t> </w:t>
      </w:r>
      <w:r>
        <w:rPr>
          <w:rFonts w:cs="Calibri" w:hAnsi="Calibri" w:eastAsia="Calibri" w:ascii="Calibri"/>
          <w:spacing w:val="7"/>
          <w:w w:val="102"/>
          <w:position w:val="7"/>
          <w:sz w:val="19"/>
          <w:szCs w:val="19"/>
        </w:rPr>
        <w:t>A</w:t>
      </w:r>
      <w:r>
        <w:rPr>
          <w:rFonts w:cs="Calibri" w:hAnsi="Calibri" w:eastAsia="Calibri" w:ascii="Calibri"/>
          <w:spacing w:val="2"/>
          <w:w w:val="102"/>
          <w:position w:val="7"/>
          <w:sz w:val="19"/>
          <w:szCs w:val="19"/>
        </w:rPr>
        <w:t>d</w:t>
      </w:r>
      <w:r>
        <w:rPr>
          <w:rFonts w:cs="Calibri" w:hAnsi="Calibri" w:eastAsia="Calibri" w:ascii="Calibri"/>
          <w:spacing w:val="-5"/>
          <w:w w:val="102"/>
          <w:position w:val="7"/>
          <w:sz w:val="19"/>
          <w:szCs w:val="19"/>
        </w:rPr>
        <w:t>m</w:t>
      </w:r>
      <w:r>
        <w:rPr>
          <w:rFonts w:cs="Calibri" w:hAnsi="Calibri" w:eastAsia="Calibri" w:ascii="Calibri"/>
          <w:spacing w:val="0"/>
          <w:w w:val="102"/>
          <w:position w:val="7"/>
          <w:sz w:val="19"/>
          <w:szCs w:val="19"/>
        </w:rPr>
        <w:t>i</w:t>
      </w:r>
      <w:r>
        <w:rPr>
          <w:rFonts w:cs="Calibri" w:hAnsi="Calibri" w:eastAsia="Calibri" w:ascii="Calibri"/>
          <w:spacing w:val="3"/>
          <w:w w:val="102"/>
          <w:position w:val="7"/>
          <w:sz w:val="19"/>
          <w:szCs w:val="19"/>
        </w:rPr>
        <w:t>n</w:t>
      </w:r>
      <w:r>
        <w:rPr>
          <w:rFonts w:cs="Calibri" w:hAnsi="Calibri" w:eastAsia="Calibri" w:ascii="Calibri"/>
          <w:spacing w:val="9"/>
          <w:w w:val="102"/>
          <w:position w:val="7"/>
          <w:sz w:val="19"/>
          <w:szCs w:val="19"/>
        </w:rPr>
        <w:t>i</w:t>
      </w:r>
      <w:r>
        <w:rPr>
          <w:rFonts w:cs="Calibri" w:hAnsi="Calibri" w:eastAsia="Calibri" w:ascii="Calibri"/>
          <w:spacing w:val="0"/>
          <w:w w:val="102"/>
          <w:position w:val="7"/>
          <w:sz w:val="19"/>
          <w:szCs w:val="19"/>
        </w:rPr>
        <w:t>-</w:t>
      </w:r>
      <w:r>
        <w:rPr>
          <w:rFonts w:cs="Calibri" w:hAnsi="Calibri" w:eastAsia="Calibri" w:ascii="Calibri"/>
          <w:spacing w:val="0"/>
          <w:w w:val="100"/>
          <w:position w:val="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right"/>
        <w:spacing w:lineRule="exact" w:line="140"/>
        <w:ind w:right="2455"/>
      </w:pPr>
      <w:r>
        <w:rPr>
          <w:rFonts w:cs="Calibri" w:hAnsi="Calibri" w:eastAsia="Calibri" w:ascii="Calibri"/>
          <w:spacing w:val="-1"/>
          <w:w w:val="102"/>
          <w:position w:val="2"/>
          <w:sz w:val="19"/>
          <w:szCs w:val="19"/>
        </w:rPr>
        <w:t>s</w:t>
      </w:r>
      <w:r>
        <w:rPr>
          <w:rFonts w:cs="Calibri" w:hAnsi="Calibri" w:eastAsia="Calibri" w:ascii="Calibri"/>
          <w:spacing w:val="9"/>
          <w:w w:val="103"/>
          <w:position w:val="2"/>
          <w:sz w:val="19"/>
          <w:szCs w:val="19"/>
        </w:rPr>
        <w:t>t</w:t>
      </w:r>
      <w:r>
        <w:rPr>
          <w:rFonts w:cs="Calibri" w:hAnsi="Calibri" w:eastAsia="Calibri" w:ascii="Calibri"/>
          <w:spacing w:val="-8"/>
          <w:w w:val="103"/>
          <w:position w:val="2"/>
          <w:sz w:val="19"/>
          <w:szCs w:val="19"/>
        </w:rPr>
        <w:t>r</w:t>
      </w:r>
      <w:r>
        <w:rPr>
          <w:rFonts w:cs="Calibri" w:hAnsi="Calibri" w:eastAsia="Calibri" w:ascii="Calibri"/>
          <w:spacing w:val="0"/>
          <w:w w:val="102"/>
          <w:position w:val="2"/>
          <w:sz w:val="19"/>
          <w:szCs w:val="19"/>
        </w:rPr>
        <w:t>a</w:t>
      </w:r>
      <w:r>
        <w:rPr>
          <w:rFonts w:cs="Calibri" w:hAnsi="Calibri" w:eastAsia="Calibri" w:ascii="Calibri"/>
          <w:spacing w:val="-32"/>
          <w:w w:val="100"/>
          <w:position w:val="2"/>
          <w:sz w:val="19"/>
          <w:szCs w:val="19"/>
        </w:rPr>
        <w:t> </w:t>
      </w:r>
      <w:r>
        <w:rPr>
          <w:rFonts w:cs="Calibri" w:hAnsi="Calibri" w:eastAsia="Calibri" w:ascii="Calibri"/>
          <w:spacing w:val="-5"/>
          <w:w w:val="103"/>
          <w:position w:val="2"/>
          <w:sz w:val="19"/>
          <w:szCs w:val="19"/>
        </w:rPr>
        <w:t>t</w:t>
      </w:r>
      <w:r>
        <w:rPr>
          <w:rFonts w:cs="Calibri" w:hAnsi="Calibri" w:eastAsia="Calibri" w:ascii="Calibri"/>
          <w:spacing w:val="2"/>
          <w:w w:val="102"/>
          <w:position w:val="2"/>
          <w:sz w:val="19"/>
          <w:szCs w:val="19"/>
        </w:rPr>
        <w:t>o</w:t>
      </w:r>
      <w:r>
        <w:rPr>
          <w:rFonts w:cs="Calibri" w:hAnsi="Calibri" w:eastAsia="Calibri" w:ascii="Calibri"/>
          <w:spacing w:val="0"/>
          <w:w w:val="103"/>
          <w:position w:val="2"/>
          <w:sz w:val="19"/>
          <w:szCs w:val="19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600" w:bottom="280" w:left="1660" w:right="10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31" w:lineRule="exact" w:line="180"/>
        <w:ind w:left="262" w:right="-45"/>
      </w:pPr>
      <w:r>
        <w:rPr>
          <w:rFonts w:cs="Calibri" w:hAnsi="Calibri" w:eastAsia="Calibri" w:ascii="Calibri"/>
          <w:spacing w:val="-6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3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8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7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8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-1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7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31" w:lineRule="exact" w:line="180"/>
        <w:sectPr>
          <w:type w:val="continuous"/>
          <w:pgSz w:w="11900" w:h="16840"/>
          <w:pgMar w:top="600" w:bottom="280" w:left="1660" w:right="1020"/>
          <w:cols w:num="2" w:equalWidth="off">
            <w:col w:w="1091" w:space="3891"/>
            <w:col w:w="4238"/>
          </w:cols>
        </w:sectPr>
      </w:pPr>
      <w:r>
        <w:br w:type="column"/>
      </w:r>
      <w:r>
        <w:rPr>
          <w:rFonts w:cs="Calibri" w:hAnsi="Calibri" w:eastAsia="Calibri" w:ascii="Calibri"/>
          <w:spacing w:val="-6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3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8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7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8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-1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7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600" w:bottom="280" w:left="1660" w:right="1020"/>
        </w:sectPr>
      </w:pPr>
      <w:r>
        <w:rPr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1045"/>
      </w:pPr>
      <w:r>
        <w:rPr>
          <w:rFonts w:cs="Calibri" w:hAnsi="Calibri" w:eastAsia="Calibri" w:ascii="Calibri"/>
          <w:spacing w:val="3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n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1034" w:right="-49"/>
      </w:pPr>
      <w:r>
        <w:rPr>
          <w:rFonts w:cs="Calibri" w:hAnsi="Calibri" w:eastAsia="Calibri" w:ascii="Calibri"/>
          <w:spacing w:val="-3"/>
          <w:w w:val="100"/>
          <w:sz w:val="16"/>
          <w:szCs w:val="16"/>
        </w:rPr>
        <w:t>1</w:t>
      </w:r>
      <w:r>
        <w:rPr>
          <w:rFonts w:cs="Calibri" w:hAnsi="Calibri" w:eastAsia="Calibri" w:ascii="Calibri"/>
          <w:spacing w:val="4"/>
          <w:w w:val="100"/>
          <w:position w:val="8"/>
          <w:sz w:val="10"/>
          <w:szCs w:val="10"/>
        </w:rPr>
        <w:t>s</w:t>
      </w:r>
      <w:r>
        <w:rPr>
          <w:rFonts w:cs="Calibri" w:hAnsi="Calibri" w:eastAsia="Calibri" w:ascii="Calibri"/>
          <w:spacing w:val="0"/>
          <w:w w:val="100"/>
          <w:position w:val="8"/>
          <w:sz w:val="10"/>
          <w:szCs w:val="10"/>
        </w:rPr>
        <w:t>t</w:t>
      </w:r>
      <w:r>
        <w:rPr>
          <w:rFonts w:cs="Calibri" w:hAnsi="Calibri" w:eastAsia="Calibri" w:ascii="Calibri"/>
          <w:spacing w:val="15"/>
          <w:w w:val="100"/>
          <w:position w:val="8"/>
          <w:sz w:val="10"/>
          <w:szCs w:val="10"/>
        </w:rPr>
        <w:t> </w:t>
      </w:r>
      <w:r>
        <w:rPr>
          <w:rFonts w:cs="Calibri" w:hAnsi="Calibri" w:eastAsia="Calibri" w:ascii="Calibri"/>
          <w:spacing w:val="-5"/>
          <w:w w:val="103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7"/>
          <w:w w:val="103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2"/>
          <w:w w:val="103"/>
          <w:position w:val="0"/>
          <w:sz w:val="16"/>
          <w:szCs w:val="16"/>
        </w:rPr>
        <w:t>m</w:t>
      </w:r>
      <w:r>
        <w:rPr>
          <w:rFonts w:cs="Calibri" w:hAnsi="Calibri" w:eastAsia="Calibri" w:ascii="Calibri"/>
          <w:spacing w:val="-7"/>
          <w:w w:val="103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3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center"/>
        <w:spacing w:before="90" w:lineRule="auto" w:line="236"/>
        <w:ind w:left="-15" w:right="-15" w:hanging="7"/>
      </w:pPr>
      <w:r>
        <w:br w:type="column"/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V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7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-1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5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7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2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&amp;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 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P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w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53"/>
      </w:pPr>
      <w:r>
        <w:br w:type="column"/>
      </w:r>
      <w:r>
        <w:rPr>
          <w:rFonts w:cs="Calibri" w:hAnsi="Calibri" w:eastAsia="Calibri" w:ascii="Calibri"/>
          <w:spacing w:val="4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-11"/>
          <w:w w:val="103"/>
          <w:sz w:val="16"/>
          <w:szCs w:val="16"/>
        </w:rPr>
        <w:t>n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451" w:right="-45"/>
      </w:pPr>
      <w:r>
        <w:rPr>
          <w:rFonts w:cs="Calibri" w:hAnsi="Calibri" w:eastAsia="Calibri" w:ascii="Calibri"/>
          <w:spacing w:val="2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center"/>
        <w:spacing w:before="34" w:lineRule="auto" w:line="236"/>
        <w:ind w:left="-15" w:right="941" w:hanging="7"/>
        <w:sectPr>
          <w:type w:val="continuous"/>
          <w:pgSz w:w="11900" w:h="16840"/>
          <w:pgMar w:top="600" w:bottom="280" w:left="1660" w:right="1020"/>
          <w:cols w:num="4" w:equalWidth="off">
            <w:col w:w="1667" w:space="1053"/>
            <w:col w:w="819" w:space="2104"/>
            <w:col w:w="941" w:space="857"/>
            <w:col w:w="1779"/>
          </w:cols>
        </w:sectPr>
      </w:pPr>
      <w:r>
        <w:br w:type="column"/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V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7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-1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5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7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3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2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23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&amp;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 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P</w:t>
      </w:r>
      <w:r>
        <w:rPr>
          <w:rFonts w:cs="Calibri" w:hAnsi="Calibri" w:eastAsia="Calibri" w:ascii="Calibri"/>
          <w:spacing w:val="-3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w</w:t>
      </w:r>
      <w:r>
        <w:rPr>
          <w:rFonts w:cs="Calibri" w:hAnsi="Calibri" w:eastAsia="Calibri" w:ascii="Calibri"/>
          <w:spacing w:val="-11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8" w:lineRule="exact" w:line="280"/>
        <w:sectPr>
          <w:type w:val="continuous"/>
          <w:pgSz w:w="11900" w:h="16840"/>
          <w:pgMar w:top="600" w:bottom="280" w:left="1660" w:right="1020"/>
        </w:sectPr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25" w:lineRule="exact" w:line="220"/>
        <w:ind w:left="346" w:right="-49"/>
      </w:pPr>
      <w:r>
        <w:rPr>
          <w:rFonts w:cs="Calibri" w:hAnsi="Calibri" w:eastAsia="Calibri" w:ascii="Calibri"/>
          <w:spacing w:val="-1"/>
          <w:w w:val="103"/>
          <w:sz w:val="19"/>
          <w:szCs w:val="19"/>
        </w:rPr>
        <w:t>R</w:t>
      </w:r>
      <w:r>
        <w:rPr>
          <w:rFonts w:cs="Calibri" w:hAnsi="Calibri" w:eastAsia="Calibri" w:ascii="Calibri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spacing w:val="-2"/>
          <w:w w:val="103"/>
          <w:sz w:val="19"/>
          <w:szCs w:val="19"/>
        </w:rPr>
        <w:t>g</w:t>
      </w:r>
      <w:r>
        <w:rPr>
          <w:rFonts w:cs="Calibri" w:hAnsi="Calibri" w:eastAsia="Calibri" w:ascii="Calibri"/>
          <w:spacing w:val="0"/>
          <w:w w:val="102"/>
          <w:sz w:val="19"/>
          <w:szCs w:val="19"/>
        </w:rPr>
        <w:t>i</w:t>
      </w:r>
      <w:r>
        <w:rPr>
          <w:rFonts w:cs="Calibri" w:hAnsi="Calibri" w:eastAsia="Calibri" w:ascii="Calibri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spacing w:val="9"/>
          <w:w w:val="103"/>
          <w:sz w:val="19"/>
          <w:szCs w:val="19"/>
        </w:rPr>
        <w:t>t</w:t>
      </w:r>
      <w:r>
        <w:rPr>
          <w:rFonts w:cs="Calibri" w:hAnsi="Calibri" w:eastAsia="Calibri" w:ascii="Calibri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spacing w:val="0"/>
          <w:w w:val="103"/>
          <w:sz w:val="19"/>
          <w:szCs w:val="19"/>
        </w:rPr>
        <w:t>r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25" w:lineRule="exact" w:line="220"/>
        <w:ind w:right="-49"/>
      </w:pPr>
      <w:r>
        <w:br w:type="column"/>
      </w:r>
      <w:r>
        <w:rPr>
          <w:rFonts w:cs="Calibri" w:hAnsi="Calibri" w:eastAsia="Calibri" w:ascii="Calibri"/>
          <w:spacing w:val="8"/>
          <w:w w:val="102"/>
          <w:sz w:val="19"/>
          <w:szCs w:val="19"/>
        </w:rPr>
        <w:t>L</w:t>
      </w:r>
      <w:r>
        <w:rPr>
          <w:rFonts w:cs="Calibri" w:hAnsi="Calibri" w:eastAsia="Calibri" w:ascii="Calibri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spacing w:val="-2"/>
          <w:w w:val="103"/>
          <w:sz w:val="19"/>
          <w:szCs w:val="19"/>
        </w:rPr>
        <w:t>g</w:t>
      </w:r>
      <w:r>
        <w:rPr>
          <w:rFonts w:cs="Calibri" w:hAnsi="Calibri" w:eastAsia="Calibri" w:ascii="Calibri"/>
          <w:spacing w:val="0"/>
          <w:w w:val="103"/>
          <w:sz w:val="19"/>
          <w:szCs w:val="19"/>
        </w:rPr>
        <w:t>in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42"/>
        <w:sectPr>
          <w:type w:val="continuous"/>
          <w:pgSz w:w="11900" w:h="16840"/>
          <w:pgMar w:top="600" w:bottom="280" w:left="1660" w:right="1020"/>
          <w:cols w:num="3" w:equalWidth="off">
            <w:col w:w="1014" w:space="4166"/>
            <w:col w:w="434" w:space="1670"/>
            <w:col w:w="1936"/>
          </w:cols>
        </w:sectPr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12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3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3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2"/>
          <w:w w:val="100"/>
          <w:sz w:val="16"/>
          <w:szCs w:val="16"/>
        </w:rPr>
        <w:t>b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5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600" w:bottom="280" w:left="1660" w:right="1020"/>
        </w:sectPr>
      </w:pPr>
      <w:r>
        <w:rPr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460" w:right="-49"/>
      </w:pPr>
      <w:r>
        <w:rPr>
          <w:rFonts w:cs="Calibri" w:hAnsi="Calibri" w:eastAsia="Calibri" w:ascii="Calibri"/>
          <w:spacing w:val="8"/>
          <w:w w:val="102"/>
          <w:sz w:val="19"/>
          <w:szCs w:val="19"/>
        </w:rPr>
        <w:t>L</w:t>
      </w:r>
      <w:r>
        <w:rPr>
          <w:rFonts w:cs="Calibri" w:hAnsi="Calibri" w:eastAsia="Calibri" w:ascii="Calibri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spacing w:val="-2"/>
          <w:w w:val="103"/>
          <w:sz w:val="19"/>
          <w:szCs w:val="19"/>
        </w:rPr>
        <w:t>g</w:t>
      </w:r>
      <w:r>
        <w:rPr>
          <w:rFonts w:cs="Calibri" w:hAnsi="Calibri" w:eastAsia="Calibri" w:ascii="Calibri"/>
          <w:spacing w:val="0"/>
          <w:w w:val="103"/>
          <w:sz w:val="19"/>
          <w:szCs w:val="19"/>
        </w:rPr>
        <w:t>in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6"/>
          <w:szCs w:val="16"/>
        </w:rPr>
        <w:jc w:val="center"/>
        <w:spacing w:before="31"/>
        <w:ind w:left="-35" w:right="3335"/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9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b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center"/>
        <w:spacing w:lineRule="exact" w:line="180"/>
        <w:ind w:left="191" w:right="3567"/>
        <w:sectPr>
          <w:type w:val="continuous"/>
          <w:pgSz w:w="11900" w:h="16840"/>
          <w:pgMar w:top="600" w:bottom="280" w:left="1660" w:right="1020"/>
          <w:cols w:num="2" w:equalWidth="off">
            <w:col w:w="894" w:space="4059"/>
            <w:col w:w="4267"/>
          </w:cols>
        </w:sectPr>
      </w:pPr>
      <w:r>
        <w:rPr>
          <w:rFonts w:cs="Calibri" w:hAnsi="Calibri" w:eastAsia="Calibri" w:ascii="Calibri"/>
          <w:spacing w:val="3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4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6"/>
          <w:szCs w:val="16"/>
        </w:rPr>
        <w:jc w:val="right"/>
        <w:spacing w:lineRule="exact" w:line="180"/>
      </w:pPr>
      <w:r>
        <w:rPr>
          <w:rFonts w:cs="Calibri" w:hAnsi="Calibri" w:eastAsia="Calibri" w:ascii="Calibri"/>
          <w:spacing w:val="2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ectPr>
          <w:type w:val="continuous"/>
          <w:pgSz w:w="11900" w:h="16840"/>
          <w:pgMar w:top="600" w:bottom="280" w:left="1660" w:right="1020"/>
          <w:cols w:num="2" w:equalWidth="off">
            <w:col w:w="7048" w:space="266"/>
            <w:col w:w="1906"/>
          </w:cols>
        </w:sectPr>
      </w:pPr>
      <w:r>
        <w:rPr>
          <w:rFonts w:cs="Calibri" w:hAnsi="Calibri" w:eastAsia="Calibri" w:ascii="Calibri"/>
          <w:spacing w:val="2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2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8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k</w:t>
      </w:r>
      <w:r>
        <w:rPr>
          <w:rFonts w:cs="Calibri" w:hAnsi="Calibri" w:eastAsia="Calibri" w:ascii="Calibri"/>
          <w:spacing w:val="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8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5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10"/>
          <w:szCs w:val="10"/>
        </w:rPr>
        <w:jc w:val="right"/>
      </w:pPr>
      <w:r>
        <w:rPr>
          <w:rFonts w:cs="Calibri" w:hAnsi="Calibri" w:eastAsia="Calibri" w:ascii="Calibri"/>
          <w:spacing w:val="-2"/>
          <w:w w:val="103"/>
          <w:position w:val="-8"/>
          <w:sz w:val="16"/>
          <w:szCs w:val="16"/>
        </w:rPr>
        <w:t>1</w:t>
      </w:r>
      <w:r>
        <w:rPr>
          <w:rFonts w:cs="Calibri" w:hAnsi="Calibri" w:eastAsia="Calibri" w:ascii="Calibri"/>
          <w:spacing w:val="4"/>
          <w:w w:val="105"/>
          <w:position w:val="0"/>
          <w:sz w:val="10"/>
          <w:szCs w:val="10"/>
        </w:rPr>
        <w:t>st</w:t>
      </w:r>
      <w:r>
        <w:rPr>
          <w:rFonts w:cs="Calibri" w:hAnsi="Calibri" w:eastAsia="Calibri" w:ascii="Calibri"/>
          <w:spacing w:val="0"/>
          <w:w w:val="100"/>
          <w:position w:val="0"/>
          <w:sz w:val="10"/>
          <w:szCs w:val="1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right="-45"/>
      </w:pPr>
      <w:r>
        <w:rPr>
          <w:rFonts w:cs="Calibri" w:hAnsi="Calibri" w:eastAsia="Calibri" w:ascii="Calibri"/>
          <w:spacing w:val="-5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7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m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right="-45"/>
      </w:pPr>
      <w:r>
        <w:rPr>
          <w:rFonts w:cs="Calibri" w:hAnsi="Calibri" w:eastAsia="Calibri" w:ascii="Calibri"/>
          <w:spacing w:val="-3"/>
          <w:w w:val="100"/>
          <w:sz w:val="16"/>
          <w:szCs w:val="16"/>
        </w:rPr>
        <w:t>V</w:t>
      </w:r>
      <w:r>
        <w:rPr>
          <w:rFonts w:cs="Calibri" w:hAnsi="Calibri" w:eastAsia="Calibri" w:ascii="Calibri"/>
          <w:spacing w:val="-3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8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7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3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19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5"/>
          <w:w w:val="103"/>
          <w:sz w:val="16"/>
          <w:szCs w:val="16"/>
        </w:rPr>
        <w:t>f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sectPr>
          <w:type w:val="continuous"/>
          <w:pgSz w:w="11900" w:h="16840"/>
          <w:pgMar w:top="600" w:bottom="280" w:left="1660" w:right="1020"/>
          <w:cols w:num="4" w:equalWidth="off">
            <w:col w:w="996" w:space="27"/>
            <w:col w:w="440" w:space="1284"/>
            <w:col w:w="768" w:space="1474"/>
            <w:col w:w="4231"/>
          </w:cols>
        </w:sectPr>
      </w:pP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12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3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4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3"/>
          <w:sz w:val="16"/>
          <w:szCs w:val="16"/>
        </w:rPr>
        <w:t>U</w:t>
      </w:r>
      <w:r>
        <w:rPr>
          <w:rFonts w:cs="Calibri" w:hAnsi="Calibri" w:eastAsia="Calibri" w:ascii="Calibri"/>
          <w:spacing w:val="-5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8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16"/>
          <w:szCs w:val="16"/>
        </w:rPr>
        <w:jc w:val="right"/>
        <w:spacing w:before="31" w:lineRule="exact" w:line="180"/>
        <w:ind w:right="1710"/>
      </w:pPr>
      <w:r>
        <w:rPr>
          <w:rFonts w:cs="Calibri" w:hAnsi="Calibri" w:eastAsia="Calibri" w:ascii="Calibri"/>
          <w:spacing w:val="3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n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  <w:sectPr>
          <w:type w:val="continuous"/>
          <w:pgSz w:w="11900" w:h="16840"/>
          <w:pgMar w:top="600" w:bottom="280" w:left="1660" w:right="10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51" w:lineRule="exact" w:line="180"/>
        <w:ind w:left="174" w:right="-45"/>
      </w:pPr>
      <w:r>
        <w:rPr>
          <w:rFonts w:cs="Calibri" w:hAnsi="Calibri" w:eastAsia="Calibri" w:ascii="Calibri"/>
          <w:spacing w:val="2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3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8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14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V</w:t>
      </w:r>
      <w:r>
        <w:rPr>
          <w:rFonts w:cs="Calibri" w:hAnsi="Calibri" w:eastAsia="Calibri" w:ascii="Calibri"/>
          <w:spacing w:val="3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8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7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31"/>
        <w:sectPr>
          <w:type w:val="continuous"/>
          <w:pgSz w:w="11900" w:h="16840"/>
          <w:pgMar w:top="600" w:bottom="280" w:left="1660" w:right="1020"/>
          <w:cols w:num="2" w:equalWidth="off">
            <w:col w:w="1176" w:space="1328"/>
            <w:col w:w="6716"/>
          </w:cols>
        </w:sectPr>
      </w:pPr>
      <w:r>
        <w:br w:type="column"/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h</w:t>
      </w:r>
      <w:r>
        <w:rPr>
          <w:rFonts w:cs="Calibri" w:hAnsi="Calibri" w:eastAsia="Calibri" w:ascii="Calibri"/>
          <w:spacing w:val="8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  <w:sectPr>
          <w:type w:val="continuous"/>
          <w:pgSz w:w="11900" w:h="16840"/>
          <w:pgMar w:top="600" w:bottom="280" w:left="1660" w:right="10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right"/>
        <w:spacing w:before="31" w:lineRule="exact" w:line="180"/>
      </w:pPr>
      <w:r>
        <w:rPr>
          <w:rFonts w:cs="Calibri" w:hAnsi="Calibri" w:eastAsia="Calibri" w:ascii="Calibri"/>
          <w:spacing w:val="2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1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8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9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k</w:t>
      </w:r>
      <w:r>
        <w:rPr>
          <w:rFonts w:cs="Calibri" w:hAnsi="Calibri" w:eastAsia="Calibri" w:ascii="Calibri"/>
          <w:spacing w:val="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7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31" w:lineRule="exact" w:line="180"/>
        <w:sectPr>
          <w:type w:val="continuous"/>
          <w:pgSz w:w="11900" w:h="16840"/>
          <w:pgMar w:top="600" w:bottom="280" w:left="1660" w:right="1020"/>
          <w:cols w:num="2" w:equalWidth="off">
            <w:col w:w="3571" w:space="1624"/>
            <w:col w:w="4025"/>
          </w:cols>
        </w:sectPr>
      </w:pPr>
      <w:r>
        <w:br w:type="column"/>
      </w:r>
      <w:r>
        <w:rPr>
          <w:rFonts w:cs="Calibri" w:hAnsi="Calibri" w:eastAsia="Calibri" w:ascii="Calibri"/>
          <w:spacing w:val="1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6"/>
          <w:w w:val="103"/>
          <w:sz w:val="16"/>
          <w:szCs w:val="16"/>
        </w:rPr>
        <w:t>j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-9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  <w:sectPr>
          <w:type w:val="continuous"/>
          <w:pgSz w:w="11900" w:h="16840"/>
          <w:pgMar w:top="600" w:bottom="280" w:left="1660" w:right="10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31"/>
        <w:ind w:left="105" w:right="-45"/>
      </w:pPr>
      <w:r>
        <w:rPr>
          <w:rFonts w:cs="Calibri" w:hAnsi="Calibri" w:eastAsia="Calibri" w:ascii="Calibri"/>
          <w:spacing w:val="2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2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3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3"/>
          <w:w w:val="100"/>
          <w:sz w:val="16"/>
          <w:szCs w:val="16"/>
        </w:rPr>
        <w:t>g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1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1"/>
          <w:w w:val="103"/>
          <w:sz w:val="16"/>
          <w:szCs w:val="16"/>
        </w:rPr>
        <w:t>P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-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5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-13"/>
          <w:w w:val="103"/>
          <w:sz w:val="16"/>
          <w:szCs w:val="16"/>
        </w:rPr>
        <w:t>w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right="-45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4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-5"/>
          <w:w w:val="103"/>
          <w:sz w:val="16"/>
          <w:szCs w:val="16"/>
        </w:rPr>
        <w:t>f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f</w:t>
      </w:r>
      <w:r>
        <w:rPr>
          <w:rFonts w:cs="Calibri" w:hAnsi="Calibri" w:eastAsia="Calibri" w:ascii="Calibri"/>
          <w:spacing w:val="-27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6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right="-45"/>
      </w:pPr>
      <w:r>
        <w:pict>
          <v:shape type="#_x0000_t202" style="position:absolute;margin-left:392.345pt;margin-top:14.9118pt;width:47.0254pt;height:82.5207pt;mso-position-horizontal-relative:page;mso-position-vertical-relative:paragraph;z-index:-29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850" w:hRule="exact"/>
                    </w:trPr>
                    <w:tc>
                      <w:tcPr>
                        <w:tcW w:w="880" w:type="dxa"/>
                        <w:gridSpan w:val="2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6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16"/>
                            <w:szCs w:val="16"/>
                          </w:rPr>
                          <w:jc w:val="left"/>
                          <w:ind w:left="78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spacing w:val="-7"/>
                            <w:w w:val="10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spacing w:val="-4"/>
                            <w:w w:val="10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spacing w:val="-7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0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-7"/>
                            <w:w w:val="10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3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213" w:hRule="exact"/>
                    </w:trPr>
                    <w:tc>
                      <w:tcPr>
                        <w:tcW w:w="720" w:type="dxa"/>
                        <w:vMerge w:val="restart"/>
                        <w:tcBorders>
                          <w:top w:val="single" w:sz="6" w:space="0" w:color="000000"/>
                          <w:left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159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53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572" w:hRule="exact"/>
                    </w:trPr>
                    <w:tc>
                      <w:tcPr>
                        <w:tcW w:w="720" w:type="dxa"/>
                        <w:vMerge w:val=""/>
                        <w:tcBorders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213" w:type="dxa"/>
                        <w:gridSpan w:val="2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spacing w:val="-2"/>
          <w:w w:val="103"/>
          <w:sz w:val="16"/>
          <w:szCs w:val="16"/>
        </w:rPr>
        <w:t>N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m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6"/>
          <w:szCs w:val="16"/>
        </w:rPr>
        <w:jc w:val="center"/>
        <w:ind w:left="144" w:right="1070"/>
      </w:pPr>
      <w:r>
        <w:rPr>
          <w:rFonts w:cs="Calibri" w:hAnsi="Calibri" w:eastAsia="Calibri" w:ascii="Calibri"/>
          <w:spacing w:val="-4"/>
          <w:w w:val="103"/>
          <w:sz w:val="16"/>
          <w:szCs w:val="16"/>
        </w:rPr>
        <w:t>V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7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-1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center"/>
        <w:spacing w:lineRule="exact" w:line="180"/>
        <w:ind w:left="-32" w:right="883"/>
        <w:sectPr>
          <w:type w:val="continuous"/>
          <w:pgSz w:w="11900" w:h="16840"/>
          <w:pgMar w:top="600" w:bottom="280" w:left="1660" w:right="1020"/>
          <w:cols w:num="4" w:equalWidth="off">
            <w:col w:w="1256" w:space="3830"/>
            <w:col w:w="633" w:space="675"/>
            <w:col w:w="488" w:space="521"/>
            <w:col w:w="1817"/>
          </w:cols>
        </w:sectPr>
      </w:pPr>
      <w:r>
        <w:rPr>
          <w:rFonts w:cs="Calibri" w:hAnsi="Calibri" w:eastAsia="Calibri" w:ascii="Calibri"/>
          <w:spacing w:val="-4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-5"/>
          <w:w w:val="103"/>
          <w:sz w:val="16"/>
          <w:szCs w:val="16"/>
        </w:rPr>
        <w:t>f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f</w:t>
      </w:r>
      <w:r>
        <w:rPr>
          <w:rFonts w:cs="Calibri" w:hAnsi="Calibri" w:eastAsia="Calibri" w:ascii="Calibri"/>
          <w:spacing w:val="-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7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6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7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3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1"/>
          <w:w w:val="100"/>
          <w:sz w:val="16"/>
          <w:szCs w:val="16"/>
        </w:rPr>
        <w:t>’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15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5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31" w:lineRule="exact" w:line="180"/>
        <w:ind w:left="169"/>
        <w:sectPr>
          <w:type w:val="continuous"/>
          <w:pgSz w:w="11900" w:h="16840"/>
          <w:pgMar w:top="600" w:bottom="280" w:left="1660" w:right="1020"/>
        </w:sectPr>
      </w:pPr>
      <w:r>
        <w:rPr>
          <w:rFonts w:cs="Calibri" w:hAnsi="Calibri" w:eastAsia="Calibri" w:ascii="Calibri"/>
          <w:spacing w:val="-5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4"/>
          <w:w w:val="100"/>
          <w:sz w:val="16"/>
          <w:szCs w:val="16"/>
        </w:rPr>
        <w:t>V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1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0"/>
          <w:w w:val="103"/>
          <w:sz w:val="16"/>
          <w:szCs w:val="16"/>
        </w:rPr>
        <w:t>P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-10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d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u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16"/>
          <w:szCs w:val="16"/>
        </w:rPr>
        <w:jc w:val="right"/>
        <w:spacing w:lineRule="exact" w:line="180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8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5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-5"/>
          <w:w w:val="103"/>
          <w:sz w:val="16"/>
          <w:szCs w:val="16"/>
        </w:rPr>
        <w:t>f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f</w:t>
      </w:r>
      <w:r>
        <w:rPr>
          <w:rFonts w:cs="Calibri" w:hAnsi="Calibri" w:eastAsia="Calibri" w:ascii="Calibri"/>
          <w:spacing w:val="-27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sectPr>
          <w:type w:val="continuous"/>
          <w:pgSz w:w="11900" w:h="16840"/>
          <w:pgMar w:top="600" w:bottom="280" w:left="1660" w:right="1020"/>
          <w:cols w:num="2" w:equalWidth="off">
            <w:col w:w="5737" w:space="1746"/>
            <w:col w:w="1737"/>
          </w:cols>
        </w:sectPr>
      </w:pPr>
      <w:r>
        <w:rPr>
          <w:rFonts w:cs="Calibri" w:hAnsi="Calibri" w:eastAsia="Calibri" w:ascii="Calibri"/>
          <w:spacing w:val="2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2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8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k</w:t>
      </w:r>
      <w:r>
        <w:rPr>
          <w:rFonts w:cs="Calibri" w:hAnsi="Calibri" w:eastAsia="Calibri" w:ascii="Calibri"/>
          <w:spacing w:val="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9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-13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8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600" w:bottom="280" w:left="1660" w:right="10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right"/>
        <w:spacing w:before="31"/>
      </w:pPr>
      <w:r>
        <w:rPr>
          <w:rFonts w:cs="Calibri" w:hAnsi="Calibri" w:eastAsia="Calibri" w:ascii="Calibri"/>
          <w:spacing w:val="-8"/>
          <w:w w:val="100"/>
          <w:sz w:val="16"/>
          <w:szCs w:val="16"/>
        </w:rPr>
        <w:t>1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6</w:t>
      </w:r>
      <w:r>
        <w:rPr>
          <w:rFonts w:cs="Calibri" w:hAnsi="Calibri" w:eastAsia="Calibri" w:ascii="Calibri"/>
          <w:spacing w:val="9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4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-5"/>
          <w:w w:val="103"/>
          <w:sz w:val="16"/>
          <w:szCs w:val="16"/>
        </w:rPr>
        <w:t>f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f</w:t>
      </w:r>
      <w:r>
        <w:rPr>
          <w:rFonts w:cs="Calibri" w:hAnsi="Calibri" w:eastAsia="Calibri" w:ascii="Calibri"/>
          <w:spacing w:val="-27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5"/>
          <w:w w:val="103"/>
          <w:sz w:val="16"/>
          <w:szCs w:val="16"/>
        </w:rPr>
        <w:t>c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2"/>
          <w:w w:val="103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55"/>
      </w:pPr>
      <w:r>
        <w:rPr>
          <w:rFonts w:cs="Calibri" w:hAnsi="Calibri" w:eastAsia="Calibri" w:ascii="Calibri"/>
          <w:spacing w:val="2"/>
          <w:w w:val="103"/>
          <w:sz w:val="16"/>
          <w:szCs w:val="16"/>
        </w:rPr>
        <w:t>H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-3"/>
          <w:w w:val="103"/>
          <w:sz w:val="16"/>
          <w:szCs w:val="16"/>
        </w:rPr>
        <w:t>g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h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y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sectPr>
          <w:type w:val="continuous"/>
          <w:pgSz w:w="11900" w:h="16840"/>
          <w:pgMar w:top="600" w:bottom="280" w:left="1660" w:right="1020"/>
          <w:cols w:num="2" w:equalWidth="off">
            <w:col w:w="5759" w:space="696"/>
            <w:col w:w="2765"/>
          </w:cols>
        </w:sectPr>
      </w:pPr>
      <w:r>
        <w:rPr>
          <w:rFonts w:cs="Calibri" w:hAnsi="Calibri" w:eastAsia="Calibri" w:ascii="Calibri"/>
          <w:spacing w:val="-1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-7"/>
          <w:w w:val="103"/>
          <w:sz w:val="16"/>
          <w:szCs w:val="16"/>
        </w:rPr>
        <w:t>e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n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4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ve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453" w:right="-45"/>
      </w:pPr>
      <w:r>
        <w:rPr>
          <w:rFonts w:cs="Calibri" w:hAnsi="Calibri" w:eastAsia="Calibri" w:ascii="Calibri"/>
          <w:spacing w:val="-9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-3"/>
          <w:w w:val="103"/>
          <w:sz w:val="16"/>
          <w:szCs w:val="16"/>
        </w:rPr>
        <w:t>g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sectPr>
          <w:type w:val="continuous"/>
          <w:pgSz w:w="11900" w:h="16840"/>
          <w:pgMar w:top="600" w:bottom="280" w:left="1660" w:right="1020"/>
          <w:cols w:num="2" w:equalWidth="off">
            <w:col w:w="898" w:space="4275"/>
            <w:col w:w="4047"/>
          </w:cols>
        </w:sectPr>
      </w:pPr>
      <w:r>
        <w:rPr>
          <w:rFonts w:cs="Calibri" w:hAnsi="Calibri" w:eastAsia="Calibri" w:ascii="Calibri"/>
          <w:spacing w:val="-9"/>
          <w:w w:val="103"/>
          <w:sz w:val="16"/>
          <w:szCs w:val="16"/>
        </w:rPr>
        <w:t>L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-3"/>
          <w:w w:val="103"/>
          <w:sz w:val="16"/>
          <w:szCs w:val="16"/>
        </w:rPr>
        <w:t>g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o</w:t>
      </w:r>
      <w:r>
        <w:rPr>
          <w:rFonts w:cs="Calibri" w:hAnsi="Calibri" w:eastAsia="Calibri" w:ascii="Calibri"/>
          <w:spacing w:val="-12"/>
          <w:w w:val="103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6.6886pt;margin-top:33.6446pt;width:453.927pt;height:769.775pt;mso-position-horizontal-relative:page;mso-position-vertical-relative:page;z-index:-295" coordorigin="1134,673" coordsize="9079,15395">
            <v:group style="position:absolute;left:4215;top:1567;width:3118;height:746" coordorigin="4215,1567" coordsize="3118,746">
              <v:shape style="position:absolute;left:4215;top:1567;width:3118;height:746" coordorigin="4215,1567" coordsize="3118,746" path="m4215,2313l7333,2313,7333,1567,4215,1567,4215,2313xe" filled="f" stroked="t" strokeweight="0.75075pt" strokecolor="#000000">
                <v:path arrowok="t"/>
              </v:shape>
              <v:group style="position:absolute;left:3409;top:1940;width:806;height:701" coordorigin="3409,1940" coordsize="806,701">
                <v:shape style="position:absolute;left:3409;top:1940;width:806;height:701" coordorigin="3409,1940" coordsize="806,701" path="m4215,1940l3409,1940,3409,2642e" filled="f" stroked="t" strokeweight="0.75075pt" strokecolor="#000000">
                  <v:path arrowok="t"/>
                </v:shape>
                <v:group style="position:absolute;left:2939;top:2738;width:940;height:940" coordorigin="2939,2738" coordsize="940,940">
                  <v:shape style="position:absolute;left:2939;top:2738;width:940;height:940" coordorigin="2939,2738" coordsize="940,940" path="m2939,3678l3879,3678,3879,2738,2939,2738,2939,3678xe" filled="f" stroked="t" strokeweight="0.75075pt" strokecolor="#000000">
                    <v:path arrowok="t"/>
                  </v:shape>
                  <v:group style="position:absolute;left:3354;top:2628;width:110;height:110" coordorigin="3354,2628" coordsize="110,110">
                    <v:shape style="position:absolute;left:3354;top:2628;width:110;height:110" coordorigin="3354,2628" coordsize="110,110" path="m3464,2628l3354,2628,3409,2738,3464,2628xe" filled="t" fillcolor="#000000" stroked="f">
                      <v:path arrowok="t"/>
                      <v:fill/>
                    </v:shape>
                    <v:group style="position:absolute;left:7333;top:1940;width:806;height:701" coordorigin="7333,1940" coordsize="806,701">
                      <v:shape style="position:absolute;left:7333;top:1940;width:806;height:701" coordorigin="7333,1940" coordsize="806,701" path="m7333,1940l8139,1940,8139,2642e" filled="f" stroked="t" strokeweight="0.75075pt" strokecolor="#000000">
                        <v:path arrowok="t"/>
                      </v:shape>
                      <v:group style="position:absolute;left:7669;top:2738;width:940;height:940" coordorigin="7669,2738" coordsize="940,940">
                        <v:shape style="position:absolute;left:7669;top:2738;width:940;height:940" coordorigin="7669,2738" coordsize="940,940" path="m7669,3678l8608,3678,8608,2738,7669,2738,7669,3678xe" filled="f" stroked="t" strokeweight="0.75075pt" strokecolor="#000000">
                          <v:path arrowok="t"/>
                        </v:shape>
                        <v:group style="position:absolute;left:8083;top:2628;width:110;height:110" coordorigin="8083,2628" coordsize="110,110">
                          <v:shape style="position:absolute;left:8083;top:2628;width:110;height:110" coordorigin="8083,2628" coordsize="110,110" path="m8194,2628l8083,2628,8139,2738,8194,2628xe" filled="t" fillcolor="#000000" stroked="f">
                            <v:path arrowok="t"/>
                            <v:fill/>
                          </v:shape>
                          <v:group style="position:absolute;left:2335;top:3678;width:1074;height:329" coordorigin="2335,3678" coordsize="1074,329">
                            <v:shape style="position:absolute;left:2335;top:3678;width:1074;height:329" coordorigin="2335,3678" coordsize="1074,329" path="m3409,3678l3409,3891,2335,3891,2335,4007e" filled="f" stroked="t" strokeweight="0.75075pt" strokecolor="#000000">
                              <v:path arrowok="t"/>
                            </v:shape>
                            <v:group style="position:absolute;left:1626;top:4103;width:1417;height:425" coordorigin="1626,4103" coordsize="1417,425">
                              <v:shape style="position:absolute;left:1626;top:4103;width:1417;height:425" coordorigin="1626,4103" coordsize="1417,425" path="m1626,4528l3044,4528,3044,4103,1626,4103,1626,4528xe" filled="f" stroked="t" strokeweight="0.75075pt" strokecolor="#000000">
                                <v:path arrowok="t"/>
                              </v:shape>
                              <v:group style="position:absolute;left:2280;top:3993;width:110;height:110" coordorigin="2280,3993" coordsize="110,110">
                                <v:shape style="position:absolute;left:2280;top:3993;width:110;height:110" coordorigin="2280,3993" coordsize="110,110" path="m2390,3993l2280,3993,2335,4103,2390,3993xe" filled="t" fillcolor="#000000" stroked="f">
                                  <v:path arrowok="t"/>
                                  <v:fill/>
                                </v:shape>
                                <v:group style="position:absolute;left:3044;top:4316;width:1738;height:452" coordorigin="3044,4316" coordsize="1738,452">
                                  <v:shape style="position:absolute;left:3044;top:4316;width:1738;height:452" coordorigin="3044,4316" coordsize="1738,452" path="m3044,4316l4782,4316,4782,4768e" filled="f" stroked="t" strokeweight="0.75075pt" strokecolor="#000000">
                                    <v:path arrowok="t"/>
                                  </v:shape>
                                  <v:group style="position:absolute;left:4073;top:4864;width:1417;height:907" coordorigin="4073,4864" coordsize="1417,907">
                                    <v:shape style="position:absolute;left:4073;top:4864;width:1417;height:907" coordorigin="4073,4864" coordsize="1417,907" path="m4073,5318l4782,4864,5490,5318,4782,5771,4073,5318xe" filled="f" stroked="t" strokeweight="0.75075pt" strokecolor="#000000">
                                      <v:path arrowok="t"/>
                                    </v:shape>
                                    <v:group style="position:absolute;left:4726;top:4754;width:110;height:110" coordorigin="4726,4754" coordsize="110,110">
                                      <v:shape style="position:absolute;left:4726;top:4754;width:110;height:110" coordorigin="4726,4754" coordsize="110,110" path="m4837,4754l4726,4754,4782,4864,4837,4754xe" filled="t" fillcolor="#000000" stroked="f">
                                        <v:path arrowok="t"/>
                                        <v:fill/>
                                      </v:shape>
                                      <v:group style="position:absolute;left:2335;top:4625;width:1738;height:693" coordorigin="2335,4625" coordsize="1738,693">
                                        <v:shape style="position:absolute;left:2335;top:4625;width:1738;height:693" coordorigin="2335,4625" coordsize="1738,693" path="m4073,5318l2335,5318,2335,4625e" filled="f" stroked="t" strokeweight="0.75075pt" strokecolor="#000000">
                                          <v:path arrowok="t"/>
                                        </v:shape>
                                        <v:group style="position:absolute;left:2280;top:4528;width:110;height:110" coordorigin="2280,4528" coordsize="110,110">
                                          <v:shape style="position:absolute;left:2280;top:4528;width:110;height:110" coordorigin="2280,4528" coordsize="110,110" path="m2280,4639l2390,4639,2335,4528,2280,4639xe" filled="t" fillcolor="#000000" stroked="f">
                                            <v:path arrowok="t"/>
                                            <v:fill/>
                                          </v:shape>
                                          <v:group style="position:absolute;left:3140;top:5771;width:1642;height:2088" coordorigin="3140,5771" coordsize="1642,2088">
                                            <v:shape style="position:absolute;left:3140;top:5771;width:1642;height:2088" coordorigin="3140,5771" coordsize="1642,2088" path="m4782,5771l4782,7859,3140,7859e" filled="f" stroked="t" strokeweight="0.75075pt" strokecolor="#000000">
                                              <v:path arrowok="t"/>
                                            </v:shape>
                                            <v:group style="position:absolute;left:1626;top:7646;width:1417;height:425" coordorigin="1626,7646" coordsize="1417,425">
                                              <v:shape style="position:absolute;left:1626;top:7646;width:1417;height:425" coordorigin="1626,7646" coordsize="1417,425" path="m1626,8072l3044,8072,3044,7646,1626,7646,1626,8072xe" filled="f" stroked="t" strokeweight="0.75075pt" strokecolor="#000000">
                                                <v:path arrowok="t"/>
                                              </v:shape>
                                              <v:group style="position:absolute;left:3044;top:7804;width:110;height:110" coordorigin="3044,7804" coordsize="110,110">
                                                <v:shape style="position:absolute;left:3044;top:7804;width:110;height:110" coordorigin="3044,7804" coordsize="110,110" path="m3154,7914l3154,7804,3044,7859,3154,7914xe" filled="t" fillcolor="#000000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2335;top:5318;width:3368;height:1169" coordorigin="2335,5318" coordsize="3368,1169">
                                                  <v:shape style="position:absolute;left:2335;top:5318;width:3368;height:1169" coordorigin="2335,5318" coordsize="3368,1169" path="m5490,5318l5703,5318,5703,6147,4829,6147,4824,6125,4809,6109,4789,6100,4782,6100,4760,6105,4744,6119,4735,6139,4734,6147,2335,6147,2335,6487e" filled="f" stroked="t" strokeweight="0.75075pt" strokecolor="#000000">
                                                    <v:path arrowok="t"/>
                                                  </v:shape>
                                                  <v:group style="position:absolute;left:1626;top:6583;width:1417;height:425" coordorigin="1626,6583" coordsize="1417,425">
                                                    <v:shape style="position:absolute;left:1626;top:6583;width:1417;height:425" coordorigin="1626,6583" coordsize="1417,425" path="m1626,7009l3044,7009,3044,6583,1626,6583,1626,7009xe" filled="f" stroked="t" strokeweight="0.75075pt" strokecolor="#000000">
                                                      <v:path arrowok="t"/>
                                                    </v:shape>
                                                    <v:group style="position:absolute;left:2280;top:6473;width:110;height:110" coordorigin="2280,6473" coordsize="110,110">
                                                      <v:shape style="position:absolute;left:2280;top:6473;width:110;height:110" coordorigin="2280,6473" coordsize="110,110" path="m2390,6473l2280,6473,2335,6583,2390,6473xe" filled="t" fillcolor="#000000" stroked="f">
                                                        <v:path arrowok="t"/>
                                                        <v:fill/>
                                                      </v:shape>
                                                      <v:group style="position:absolute;left:2335;top:8072;width:2447;height:541" coordorigin="2335,8072" coordsize="2447,541">
                                                        <v:shape style="position:absolute;left:2335;top:8072;width:2447;height:541" coordorigin="2335,8072" coordsize="2447,541" path="m2335,8072l2335,8284,4782,8284,4782,8613e" filled="f" stroked="t" strokeweight="0.75075pt" strokecolor="#000000">
                                                          <v:path arrowok="t"/>
                                                        </v:shape>
                                                        <v:group style="position:absolute;left:4073;top:8709;width:1417;height:850" coordorigin="4073,8709" coordsize="1417,850">
                                                          <v:shape style="position:absolute;left:4073;top:8709;width:1417;height:850" coordorigin="4073,8709" coordsize="1417,850" path="m4073,9135l4782,8709,5490,9135,4782,9560,4073,9135xe" filled="f" stroked="t" strokeweight="0.75075pt" strokecolor="#000000">
                                                            <v:path arrowok="t"/>
                                                          </v:shape>
                                                          <v:group style="position:absolute;left:4726;top:8599;width:110;height:110" coordorigin="4726,8599" coordsize="110,110">
                                                            <v:shape style="position:absolute;left:4726;top:8599;width:110;height:110" coordorigin="4726,8599" coordsize="110,110" path="m4837,8599l4726,8599,4782,8709,4837,8599xe" filled="t" fillcolor="#000000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group style="position:absolute;left:2335;top:9135;width:1738;height:735" coordorigin="2335,9135" coordsize="1738,735">
                                                              <v:shape style="position:absolute;left:2335;top:9135;width:1738;height:735" coordorigin="2335,9135" coordsize="1738,735" path="m4073,9135l2335,9135,2335,9870e" filled="f" stroked="t" strokeweight="0.75075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1626;top:9966;width:1417;height:425" coordorigin="1626,9966" coordsize="1417,425">
                                                                <v:shape style="position:absolute;left:1626;top:9966;width:1417;height:425" coordorigin="1626,9966" coordsize="1417,425" path="m1626,10392l3044,10392,3044,9966,1626,9966,1626,10392xe" filled="f" stroked="t" strokeweight="0.75075pt" strokecolor="#000000">
                                                                  <v:path arrowok="t"/>
                                                                </v:shape>
                                                                <v:group style="position:absolute;left:2280;top:9856;width:110;height:110" coordorigin="2280,9856" coordsize="110,110">
                                                                  <v:shape style="position:absolute;left:2280;top:9856;width:110;height:110" coordorigin="2280,9856" coordsize="110,110" path="m2390,9856l2280,9856,2335,9966,2390,9856xe" filled="t" fillcolor="#000000" stroked="f">
                                                                    <v:path arrowok="t"/>
                                                                    <v:fill/>
                                                                  </v:shape>
                                                                  <v:group style="position:absolute;left:4782;top:9560;width:0;height:1142" coordorigin="4782,9560" coordsize="0,1142">
                                                                    <v:shape style="position:absolute;left:4782;top:9560;width:0;height:1142" coordorigin="4782,9560" coordsize="0,1142" path="m4782,9560l4782,10702e" filled="f" stroked="t" strokeweight="0.75075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4073;top:10798;width:1417;height:425" coordorigin="4073,10798" coordsize="1417,425">
                                                                      <v:shape style="position:absolute;left:4073;top:10798;width:1417;height:425" coordorigin="4073,10798" coordsize="1417,425" path="m4073,11223l5490,11223,5490,10798,4073,10798,4073,11223xe" filled="f" stroked="t" strokeweight="0.75075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4726;top:10688;width:110;height:110" coordorigin="4726,10688" coordsize="110,110">
                                                                        <v:shape style="position:absolute;left:4726;top:10688;width:110;height:110" coordorigin="4726,10688" coordsize="110,110" path="m4837,10688l4726,10688,4782,10798,4837,10688xe" filled="t" fillcolor="#000000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  <v:group style="position:absolute;left:1626;top:11630;width:1417;height:425" coordorigin="1626,11630" coordsize="1417,425">
                                                                          <v:shape style="position:absolute;left:1626;top:11630;width:1417;height:425" coordorigin="1626,11630" coordsize="1417,425" path="m1626,12055l3044,12055,3044,11630,1626,11630,1626,12055xe" filled="f" stroked="t" strokeweight="0.75075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1141;top:7859;width:485;height:3983" coordorigin="1141,7859" coordsize="485,3983">
                                                                            <v:shape style="position:absolute;left:1141;top:7859;width:485;height:3983" coordorigin="1141,7859" coordsize="485,3983" path="m1626,7859l1141,7859,1141,11842,1366,11842,1372,11821,1386,11804,1406,11796,1414,11795,1435,11800,1452,11814,1460,11835,1461,11842,1530,11842e" filled="f" stroked="t" strokeweight="0.75075pt" strokecolor="#000000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1516;top:11787;width:110;height:110" coordorigin="1516,11787" coordsize="110,110">
                                                                              <v:shape style="position:absolute;left:1516;top:11787;width:110;height:110" coordorigin="1516,11787" coordsize="110,110" path="m1516,11787l1516,11898,1626,11842,1516,11787xe" filled="t" fillcolor="#000000" stroked="f">
                                                                                <v:path arrowok="t"/>
                                                                                <v:fill/>
                                                                              </v:shape>
                                                                              <v:group style="position:absolute;left:1626;top:12659;width:1417;height:425" coordorigin="1626,12659" coordsize="1417,425">
                                                                                <v:shape style="position:absolute;left:1626;top:12659;width:1417;height:425" coordorigin="1626,12659" coordsize="1417,425" path="m1626,13085l3044,13085,3044,12659,1626,12659,1626,13085xe" filled="f" stroked="t" strokeweight="0.75075pt" strokecolor="#00000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1141;top:7859;width:485;height:5013" coordorigin="1141,7859" coordsize="485,5013">
                                                                                  <v:shape style="position:absolute;left:1141;top:7859;width:485;height:5013" coordorigin="1141,7859" coordsize="485,5013" path="m1626,7859l1141,7859,1141,12872,1366,12872,1372,12850,1386,12834,1406,12825,1414,12825,1435,12830,1452,12844,1460,12864,1461,12872,1530,12872e" filled="f" stroked="t" strokeweight="0.75075pt" strokecolor="#000000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1516;top:12817;width:110;height:110" coordorigin="1516,12817" coordsize="110,110">
                                                                                    <v:shape style="position:absolute;left:1516;top:12817;width:110;height:110" coordorigin="1516,12817" coordsize="110,110" path="m1516,12817l1516,12927,1626,12872,1516,12817xe" filled="t" fillcolor="#000000" stroked="f">
                                                                                      <v:path arrowok="t"/>
                                                                                      <v:fill/>
                                                                                    </v:shape>
                                                                                    <v:group style="position:absolute;left:2335;top:13085;width:0;height:1462" coordorigin="2335,13085" coordsize="0,1462">
                                                                                      <v:shape style="position:absolute;left:2335;top:13085;width:0;height:1462" coordorigin="2335,13085" coordsize="0,1462" path="m2335,13085l2335,14547e" filled="f" stroked="t" strokeweight="0.75075pt" strokecolor="#000000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1626;top:14644;width:1417;height:425" coordorigin="1626,14644" coordsize="1417,425">
                                                                                        <v:shape style="position:absolute;left:1626;top:14644;width:1417;height:425" coordorigin="1626,14644" coordsize="1417,425" path="m1626,15069l3044,15069,3044,14644,1626,14644,1626,15069xe" filled="f" stroked="t" strokeweight="0.75075pt" strokecolor="#000000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style="position:absolute;left:2280;top:14533;width:110;height:110" coordorigin="2280,14533" coordsize="110,110">
                                                                                          <v:shape style="position:absolute;left:2280;top:14533;width:110;height:110" coordorigin="2280,14533" coordsize="110,110" path="m2390,14533l2280,14533,2335,14644,2390,14533xe" filled="t" fillcolor="#000000" stroked="f">
                                                                                            <v:path arrowok="t"/>
                                                                                            <v:fill/>
                                                                                          </v:shape>
                                                                                          <v:group style="position:absolute;left:3140;top:11223;width:1642;height:3633" coordorigin="3140,11223" coordsize="1642,3633">
                                                                                            <v:shape style="position:absolute;left:3140;top:11223;width:1642;height:3633" coordorigin="3140,11223" coordsize="1642,3633" path="m4782,11223l4782,14856,3140,14856e" filled="f" stroked="t" strokeweight="0.75075pt" strokecolor="#000000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style="position:absolute;left:3044;top:14801;width:110;height:110" coordorigin="3044,14801" coordsize="110,110">
                                                                                              <v:shape style="position:absolute;left:3044;top:14801;width:110;height:110" coordorigin="3044,14801" coordsize="110,110" path="m3154,14911l3154,14801,3044,14856,3154,14911xe" filled="t" fillcolor="#000000" stroked="f">
                                                                                                <v:path arrowok="t"/>
                                                                                                <v:fill/>
                                                                                              </v:shape>
                                                                                              <v:group style="position:absolute;left:3044;top:11842;width:213;height:3014" coordorigin="3044,11842" coordsize="213,3014">
                                                                                                <v:shape style="position:absolute;left:3044;top:11842;width:213;height:3014" coordorigin="3044,11842" coordsize="213,3014" path="m3044,11842l3256,11842,3256,14856,3140,14856e" filled="f" stroked="t" strokeweight="0.75075pt" strokecolor="#000000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group style="position:absolute;left:3044;top:14801;width:110;height:110" coordorigin="3044,14801" coordsize="110,110">
                                                                                                  <v:shape style="position:absolute;left:3044;top:14801;width:110;height:110" coordorigin="3044,14801" coordsize="110,110" path="m3154,14911l3154,14801,3044,14856,3154,14911xe" filled="t" fillcolor="#000000" stroked="f">
                                                                                                    <v:path arrowok="t"/>
                                                                                                    <v:fill/>
                                                                                                  </v:shape>
                                                                                                  <v:group style="position:absolute;left:2335;top:7009;width:0;height:541" coordorigin="2335,7009" coordsize="0,541">
                                                                                                    <v:shape style="position:absolute;left:2335;top:7009;width:0;height:541" coordorigin="2335,7009" coordsize="0,541" path="m2335,7009l2335,7550e" filled="f" stroked="t" strokeweight="0.75075pt" strokecolor="#000000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group style="position:absolute;left:2280;top:7536;width:110;height:110" coordorigin="2280,7536" coordsize="110,110">
                                                                                                      <v:shape style="position:absolute;left:2280;top:7536;width:110;height:110" coordorigin="2280,7536" coordsize="110,110" path="m2390,7536l2280,7536,2335,7646,2390,7536xe" filled="t" fillcolor="#000000" stroked="f">
                                                                                                        <v:path arrowok="t"/>
                                                                                                        <v:fill/>
                                                                                                      </v:shape>
                                                                                                      <v:group style="position:absolute;left:7049;top:3678;width:1089;height:329" coordorigin="7049,3678" coordsize="1089,329">
                                                                                                        <v:shape style="position:absolute;left:7049;top:3678;width:1089;height:329" coordorigin="7049,3678" coordsize="1089,329" path="m8139,3678l8139,3891,7049,3891,7049,4007e" filled="f" stroked="t" strokeweight="0.75075pt" strokecolor="#000000">
                                                                                                          <v:path arrowok="t"/>
                                                                                                        </v:shape>
                                                                                                        <v:group style="position:absolute;left:6341;top:4103;width:1417;height:425" coordorigin="6341,4103" coordsize="1417,425">
                                                                                                          <v:shape style="position:absolute;left:6341;top:4103;width:1417;height:425" coordorigin="6341,4103" coordsize="1417,425" path="m6341,4528l7758,4528,7758,4103,6341,4103,6341,4528xe" filled="f" stroked="t" strokeweight="0.75075pt" strokecolor="#000000">
                                                                                                            <v:path arrowok="t"/>
                                                                                                          </v:shape>
                                                                                                          <v:group style="position:absolute;left:6994;top:3993;width:110;height:110" coordorigin="6994,3993" coordsize="110,110">
                                                                                                            <v:shape style="position:absolute;left:6994;top:3993;width:110;height:110" coordorigin="6994,3993" coordsize="110,110" path="m7104,3993l6994,3993,7049,4103,7104,3993xe" filled="t" fillcolor="#000000" stroked="f">
                                                                                                              <v:path arrowok="t"/>
                                                                                                              <v:fill/>
                                                                                                            </v:shape>
                                                                                                            <v:group style="position:absolute;left:7049;top:4528;width:2447;height:182" coordorigin="7049,4528" coordsize="2447,182">
                                                                                                              <v:shape style="position:absolute;left:7049;top:4528;width:2447;height:182" coordorigin="7049,4528" coordsize="2447,182" path="m7049,4528l7049,4635,9496,4635,9496,4711e" filled="f" stroked="t" strokeweight="0.75075pt" strokecolor="#000000">
                                                                                                                <v:path arrowok="t"/>
                                                                                                              </v:shape>
                                                                                                              <v:group style="position:absolute;left:8787;top:4807;width:1417;height:907" coordorigin="8787,4807" coordsize="1417,907">
                                                                                                                <v:shape style="position:absolute;left:8787;top:4807;width:1417;height:907" coordorigin="8787,4807" coordsize="1417,907" path="m8787,5261l9496,4807,10205,5261,9496,5714,8787,5261xe" filled="f" stroked="t" strokeweight="0.75075pt" strokecolor="#000000">
                                                                                                                  <v:path arrowok="t"/>
                                                                                                                </v:shape>
                                                                                                                <v:group style="position:absolute;left:9441;top:4697;width:110;height:110" coordorigin="9441,4697" coordsize="110,110">
                                                                                                                  <v:shape style="position:absolute;left:9441;top:4697;width:110;height:110" coordorigin="9441,4697" coordsize="110,110" path="m9551,4697l9441,4697,9496,4807,9551,4697xe" filled="t" fillcolor="#000000" stroked="f">
                                                                                                                    <v:path arrowok="t"/>
                                                                                                                    <v:fill/>
                                                                                                                  </v:shape>
                                                                                                                  <v:group style="position:absolute;left:7049;top:4625;width:1738;height:636" coordorigin="7049,4625" coordsize="1738,636">
                                                                                                                    <v:shape style="position:absolute;left:7049;top:4625;width:1738;height:636" coordorigin="7049,4625" coordsize="1738,636" path="m8787,5261l7049,5261,7049,4625e" filled="f" stroked="t" strokeweight="0.75075pt" strokecolor="#000000">
                                                                                                                      <v:path arrowok="t"/>
                                                                                                                    </v:shape>
                                                                                                                    <v:group style="position:absolute;left:6994;top:4528;width:110;height:110" coordorigin="6994,4528" coordsize="110,110">
                                                                                                                      <v:shape style="position:absolute;left:6994;top:4528;width:110;height:110" coordorigin="6994,4528" coordsize="110,110" path="m6994,4639l7104,4639,7049,4528,6994,4639xe" filled="t" fillcolor="#000000" stroked="f">
                                                                                                                        <v:path arrowok="t"/>
                                                                                                                        <v:fill/>
                                                                                                                      </v:shape>
                                                                                                                      <v:group style="position:absolute;left:7049;top:5714;width:2447;height:773" coordorigin="7049,5714" coordsize="2447,773">
                                                                                                                        <v:shape style="position:absolute;left:7049;top:5714;width:2447;height:773" coordorigin="7049,5714" coordsize="2447,773" path="m9496,5714l9496,5927,7049,5927,7049,6487e" filled="f" stroked="t" strokeweight="0.75075pt" strokecolor="#000000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group style="position:absolute;left:6341;top:6583;width:1417;height:425" coordorigin="6341,6583" coordsize="1417,425">
                                                                                                                          <v:shape style="position:absolute;left:6341;top:6583;width:1417;height:425" coordorigin="6341,6583" coordsize="1417,425" path="m6341,7009l7758,7009,7758,6583,6341,6583,6341,7009xe" filled="f" stroked="t" strokeweight="0.75075pt" strokecolor="#000000">
                                                                                                                            <v:path arrowok="t"/>
                                                                                                                          </v:shape>
                                                                                                                          <v:group style="position:absolute;left:6994;top:6473;width:110;height:110" coordorigin="6994,6473" coordsize="110,110">
                                                                                                                            <v:shape style="position:absolute;left:6994;top:6473;width:110;height:110" coordorigin="6994,6473" coordsize="110,110" path="m7104,6473l6994,6473,7049,6583,7104,6473xe" filled="t" fillcolor="#000000" stroked="f">
                                                                                                                              <v:path arrowok="t"/>
                                                                                                                              <v:fill/>
                                                                                                                            </v:shape>
                                                                                                                            <v:group style="position:absolute;left:7758;top:6796;width:933;height:0" coordorigin="7758,6796" coordsize="933,0">
                                                                                                                              <v:shape style="position:absolute;left:7758;top:6796;width:933;height:0" coordorigin="7758,6796" coordsize="933,0" path="m7758,6796l8691,6796e" filled="f" stroked="t" strokeweight="0.75075pt" strokecolor="#000000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group style="position:absolute;left:8787;top:6583;width:1417;height:425" coordorigin="8787,6583" coordsize="1417,425">
                                                                                                                                <v:shape style="position:absolute;left:8787;top:6583;width:1417;height:425" coordorigin="8787,6583" coordsize="1417,425" path="m8787,7009l10205,7009,10205,6583,8787,6583,8787,7009xe" filled="f" stroked="t" strokeweight="0.75075pt" strokecolor="#000000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style="position:absolute;left:8677;top:6741;width:110;height:110" coordorigin="8677,6741" coordsize="110,110">
                                                                                                                                  <v:shape style="position:absolute;left:8677;top:6741;width:110;height:110" coordorigin="8677,6741" coordsize="110,110" path="m8677,6741l8677,6851,8787,6796,8677,6741xe" filled="t" fillcolor="#000000" stroked="f">
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v:fill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style="position:absolute;left:7049;top:7009;width:2447;height:541" coordorigin="7049,7009" coordsize="2447,541">
                                                                                                                                    <v:shape style="position:absolute;left:7049;top:7009;width:2447;height:541" coordorigin="7049,7009" coordsize="2447,541" path="m9496,7009l9496,7221,8018,7221,8013,7200,7998,7183,7978,7175,7971,7174,7949,7179,7933,7193,7924,7213,7923,7221,7049,7221,7049,7550e" filled="f" stroked="t" strokeweight="0.75075pt" strokecolor="#000000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style="position:absolute;left:6341;top:7646;width:1417;height:425" coordorigin="6341,7646" coordsize="1417,425">
                                                                                                                                      <v:shape style="position:absolute;left:6341;top:7646;width:1417;height:425" coordorigin="6341,7646" coordsize="1417,425" path="m6341,8072l7758,8072,7758,7646,6341,7646,6341,8072xe" filled="f" stroked="t" strokeweight="0.75075pt" strokecolor="#000000">
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style="position:absolute;left:6994;top:7536;width:110;height:110" coordorigin="6994,7536" coordsize="110,110">
                                                                                                                                        <v:shape style="position:absolute;left:6994;top:7536;width:110;height:110" coordorigin="6994,7536" coordsize="110,110" path="m7104,7536l6994,7536,7049,7646,7104,7536xe" filled="t" fillcolor="#000000" stroked="f">
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style="position:absolute;left:8787;top:7878;width:1417;height:850" coordorigin="8787,7878" coordsize="1417,850">
                                                                                                                                          <v:shape style="position:absolute;left:8787;top:7878;width:1417;height:850" coordorigin="8787,7878" coordsize="1417,850" path="m8787,8303l9496,7878,10205,8303,9496,8728,8787,8303xe" filled="f" stroked="t" strokeweight="0.75075pt" strokecolor="#000000">
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style="position:absolute;left:7758;top:7736;width:1738;height:123" coordorigin="7758,7736" coordsize="1738,123">
                                                                                                                                            <v:shape style="position:absolute;left:7758;top:7736;width:1738;height:123" coordorigin="7758,7736" coordsize="1738,123" path="m7758,7859l7923,7859,7929,7837,7943,7821,7963,7812,7971,7812,7992,7817,8009,7831,8017,7851,8018,7859,8646,7859,8646,7736,9496,7736,9496,7781e" filled="f" stroked="t" strokeweight="0.75075pt" strokecolor="#000000">
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style="position:absolute;left:9441;top:7767;width:110;height:110" coordorigin="9441,7767" coordsize="110,110">
                                                                                                                                              <v:shape style="position:absolute;left:9441;top:7767;width:110;height:110" coordorigin="9441,7767" coordsize="110,110" path="m9551,7767l9441,7767,9496,7878,9551,7767xe" filled="t" fillcolor="#000000" stroked="f">
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<v:group style="position:absolute;left:7049;top:8256;width:1738;height:783" coordorigin="7049,8256" coordsize="1738,783">
                                                                                                                                                <v:shape style="position:absolute;left:7049;top:8256;width:1738;height:783" coordorigin="7049,8256" coordsize="1738,783" path="m8787,8303l8018,8303,8013,8281,7999,8265,7978,8256,7971,8256,7949,8261,7933,8275,7924,8295,7923,8303,7049,8303,7049,9038e" filled="f" stroked="t" strokeweight="0.75075pt" strokecolor="#000000">
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group style="position:absolute;left:6341;top:9135;width:1417;height:425" coordorigin="6341,9135" coordsize="1417,425">
                                                                                                                                                  <v:shape style="position:absolute;left:6341;top:9135;width:1417;height:425" coordorigin="6341,9135" coordsize="1417,425" path="m6341,9560l7758,9560,7758,9135,6341,9135,6341,9560xe" filled="f" stroked="t" strokeweight="0.75075pt" strokecolor="#000000">
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group style="position:absolute;left:6994;top:9024;width:110;height:110" coordorigin="6994,9024" coordsize="110,110">
                                                                                                                                                    <v:shape style="position:absolute;left:6994;top:9024;width:110;height:110" coordorigin="6994,9024" coordsize="110,110" path="m7104,9024l6994,9024,7049,9135,7104,9024xe" filled="t" fillcolor="#000000" stroked="f">
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<v:group style="position:absolute;left:7049;top:8728;width:2447;height:1974" coordorigin="7049,8728" coordsize="2447,1974">
                                                                                                                                                      <v:shape style="position:absolute;left:7049;top:8728;width:2447;height:1974" coordorigin="7049,8728" coordsize="2447,1974" path="m9496,8728l9496,10586,8018,10586,8013,10564,7999,10547,7978,10539,7971,10538,7949,10543,7933,10557,7924,10578,7923,10586,7049,10586,7049,10702e" filled="f" stroked="t" strokeweight="0.75075pt" strokecolor="#000000">
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group style="position:absolute;left:6341;top:10798;width:1417;height:425" coordorigin="6341,10798" coordsize="1417,425">
                                                                                                                                                        <v:shape style="position:absolute;left:6341;top:10798;width:1417;height:425" coordorigin="6341,10798" coordsize="1417,425" path="m6341,11223l7758,11223,7758,10798,6341,10798,6341,11223xe" filled="f" stroked="t" strokeweight="0.75075pt" strokecolor="#000000">
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<v:group style="position:absolute;left:6994;top:10688;width:110;height:110" coordorigin="6994,10688" coordsize="110,110">
                                                                                                                                                          <v:shape style="position:absolute;left:6994;top:10688;width:110;height:110" coordorigin="6994,10688" coordsize="110,110" path="m7104,10688l6994,10688,7049,10798,7104,10688xe" filled="t" fillcolor="#000000" stroked="f">
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group style="position:absolute;left:7758;top:6796;width:1738;height:4840" coordorigin="7758,6796" coordsize="1738,4840">
                                                                                                                                                            <v:shape style="position:absolute;left:7758;top:6796;width:1738;height:4840" coordorigin="7758,6796" coordsize="1738,4840" path="m7758,6796l7971,6796,7971,11520,9496,11520,9496,11636e" filled="f" stroked="t" strokeweight="0.75075pt" strokecolor="#000000">
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<v:group style="position:absolute;left:8787;top:11733;width:1417;height:850" coordorigin="8787,11733" coordsize="1417,850">
                                                                                                                                                              <v:shape style="position:absolute;left:8787;top:11733;width:1417;height:850" coordorigin="8787,11733" coordsize="1417,850" path="m8787,12158l9496,11733,10205,12158,9496,12583,8787,12158xe" filled="f" stroked="t" strokeweight="0.75075pt" strokecolor="#000000">
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<v:group style="position:absolute;left:9441;top:11622;width:110;height:110" coordorigin="9441,11622" coordsize="110,110">
                                                                                                                                                                <v:shape style="position:absolute;left:9441;top:11622;width:110;height:110" coordorigin="9441,11622" coordsize="110,110" path="m9551,11622l9441,11622,9496,11733,9551,11622xe" filled="t" fillcolor="#000000" stroked="f">
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group style="position:absolute;left:9496;top:12583;width:0;height:329" coordorigin="9496,12583" coordsize="0,329">
                                                                                                                                                                  <v:shape style="position:absolute;left:9496;top:12583;width:0;height:329" coordorigin="9496,12583" coordsize="0,329" path="m9496,12583l9496,12912e" filled="f" stroked="t" strokeweight="0.75075pt" strokecolor="#000000">
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<v:group style="position:absolute;left:8787;top:13008;width:1417;height:425" coordorigin="8787,13008" coordsize="1417,425">
                                                                                                                                                                    <v:shape style="position:absolute;left:8787;top:13008;width:1417;height:425" coordorigin="8787,13008" coordsize="1417,425" path="m8787,13433l10205,13433,10205,13008,8787,13008,8787,13433xe" filled="f" stroked="t" strokeweight="0.75075pt" strokecolor="#000000">
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<v:group style="position:absolute;left:9441;top:12898;width:110;height:110" coordorigin="9441,12898" coordsize="110,110">
                                                                                                                                                                      <v:shape style="position:absolute;left:9441;top:12898;width:110;height:110" coordorigin="9441,12898" coordsize="110,110" path="m9551,12898l9441,12898,9496,13008,9551,12898xe" filled="t" fillcolor="#000000" stroked="f">
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group style="position:absolute;left:6341;top:12158;width:1417;height:425" coordorigin="6341,12158" coordsize="1417,425">
                                                                                                                                                                        <v:shape style="position:absolute;left:6341;top:12158;width:1417;height:425" coordorigin="6341,12158" coordsize="1417,425" path="m6341,12583l7758,12583,7758,12158,6341,12158,6341,12583xe" filled="f" stroked="t" strokeweight="0.75075pt" strokecolor="#000000">
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group style="position:absolute;left:7758;top:12315;width:110;height:110" coordorigin="7758,12315" coordsize="110,110">
                                                                                                                                                                          <v:shape style="position:absolute;left:7758;top:12315;width:110;height:110" coordorigin="7758,12315" coordsize="110,110" path="m7868,12426l7868,12315,7758,12370,7868,12426xe" filled="t" fillcolor="#000000" stroked="f">
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<v:group style="position:absolute;left:6341;top:13008;width:1417;height:425" coordorigin="6341,13008" coordsize="1417,425">
                                                                                                                                                                            <v:shape style="position:absolute;left:6341;top:13008;width:1417;height:425" coordorigin="6341,13008" coordsize="1417,425" path="m6341,13433l7758,13433,7758,13008,6341,13008,6341,13433xe" filled="f" stroked="t" strokeweight="0.75075pt" strokecolor="#000000">
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group style="position:absolute;left:7758;top:13166;width:110;height:110" coordorigin="7758,13166" coordsize="110,110">
                                                                                                                                                                              <v:shape style="position:absolute;left:7758;top:13166;width:110;height:110" coordorigin="7758,13166" coordsize="110,110" path="m7868,13276l7868,13166,7758,13221,7868,13276xe" filled="t" fillcolor="#000000" stroked="f">
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<v:group style="position:absolute;left:6341;top:13793;width:1417;height:425" coordorigin="6341,13793" coordsize="1417,425">
                                                                                                                                                                                <v:shape style="position:absolute;left:6341;top:13793;width:1417;height:425" coordorigin="6341,13793" coordsize="1417,425" path="m6341,14218l7758,14218,7758,13793,6341,13793,6341,14218xe" filled="f" stroked="t" strokeweight="0.75075pt" strokecolor="#000000">
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<v:group style="position:absolute;left:6341;top:14644;width:1417;height:425" coordorigin="6341,14644" coordsize="1417,425">
                                                                                                                                                                                  <v:shape style="position:absolute;left:6341;top:14644;width:1417;height:425" coordorigin="6341,14644" coordsize="1417,425" path="m6341,15069l7758,15069,7758,14644,6341,14644,6341,15069xe" filled="f" stroked="t" strokeweight="0.75075pt" strokecolor="#000000">
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<v:group style="position:absolute;left:6128;top:9347;width:213;height:5509" coordorigin="6128,9347" coordsize="213,5509">
                                                                                                                                                                                    <v:shape style="position:absolute;left:6128;top:9347;width:213;height:5509" coordorigin="6128,9347" coordsize="213,5509" path="m6341,9347l6128,9347,6128,14856,6244,14856e" filled="f" stroked="t" strokeweight="0.75075pt" strokecolor="#000000">
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<v:group style="position:absolute;left:6230;top:14801;width:110;height:110" coordorigin="6230,14801" coordsize="110,110">
                                                                                                                                                                                      <v:shape style="position:absolute;left:6230;top:14801;width:110;height:110" coordorigin="6230,14801" coordsize="110,110" path="m6230,14801l6230,14911,6341,14856,6230,14801xe" filled="t" fillcolor="#000000" stroked="f">
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<v:group style="position:absolute;left:7854;top:13433;width:1642;height:1423" coordorigin="7854,13433" coordsize="1642,1423">
                                                                                                                                                                                        <v:shape style="position:absolute;left:7854;top:13433;width:1642;height:1423" coordorigin="7854,13433" coordsize="1642,1423" path="m9496,13433l9496,14856,7854,14856e" filled="f" stroked="t" strokeweight="0.75075pt" strokecolor="#000000">
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<v:group style="position:absolute;left:7758;top:14801;width:110;height:110" coordorigin="7758,14801" coordsize="110,110">
                                                                                                                                                                                          <v:shape style="position:absolute;left:7758;top:14801;width:110;height:110" coordorigin="7758,14801" coordsize="110,110" path="m7868,14911l7868,14801,7758,14856,7868,14911xe" filled="t" fillcolor="#000000" stroked="f">
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<v:group style="position:absolute;left:5065;top:680;width:1417;height:567" coordorigin="5065,680" coordsize="1417,567">
                                                                                                                                                                                            <v:shape style="position:absolute;left:5065;top:680;width:1417;height:567" coordorigin="5065,680" coordsize="1417,567" path="m5349,1247l6199,1247,6222,1246,6289,1233,6348,1205,6399,1164,6440,1113,6468,1053,6481,987,6482,964,6481,941,6468,874,6440,814,6399,763,6348,723,6289,695,6222,681,6199,680,5349,680,5280,689,5218,712,5164,749,5120,796,5087,853,5069,918,5065,964,5066,987,5079,1053,5107,1113,5148,1164,5199,1205,5259,1233,5325,1246,5349,1247xe" filled="f" stroked="t" strokeweight="0.75075pt" strokecolor="#000000">
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group style="position:absolute;left:5774;top:1247;width:0;height:224" coordorigin="5774,1247" coordsize="0,224">
                                                                                                                                                                                              <v:shape style="position:absolute;left:5774;top:1247;width:0;height:224" coordorigin="5774,1247" coordsize="0,224" path="m5774,1247l5774,1471e" filled="f" stroked="t" strokeweight="0.75075pt" strokecolor="#000000">
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<v:group style="position:absolute;left:5719;top:1457;width:110;height:110" coordorigin="5719,1457" coordsize="110,110">
                                                                                                                                                                                                <v:shape style="position:absolute;left:5719;top:1457;width:110;height:110" coordorigin="5719,1457" coordsize="110,110" path="m5829,1457l5719,1457,5774,1568,5829,1457xe" filled="t" fillcolor="#000000" stroked="f">
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<v:group style="position:absolute;left:5811;top:15069;width:1238;height:329" coordorigin="5811,15069" coordsize="1238,329">
                                                                                                                                                                                                  <v:shape style="position:absolute;left:5811;top:15069;width:1238;height:329" coordorigin="5811,15069" coordsize="1238,329" path="m7049,15069l7049,15281,5811,15281,5811,15397e" filled="f" stroked="t" strokeweight="0.75075pt" strokecolor="#000000">
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<v:group style="position:absolute;left:5102;top:15494;width:1417;height:567" coordorigin="5102,15494" coordsize="1417,567">
                                                                                                                                                                                                    <v:shape style="position:absolute;left:5102;top:15494;width:1417;height:567" coordorigin="5102,15494" coordsize="1417,567" path="m5386,16061l6236,16061,6259,16060,6326,16046,6386,16018,6437,15978,6477,15927,6505,15867,6519,15801,6520,15777,6519,15754,6505,15688,6477,15628,6437,15577,6386,15536,6326,15508,6259,15495,6236,15494,5386,15494,5318,15502,5256,15526,5201,15562,5157,15610,5125,15667,5106,15731,5102,15777,5103,15801,5117,15867,5145,15927,5185,15978,5236,16018,5296,16046,5363,16060,5386,16061xe" filled="f" stroked="t" strokeweight="0.75075pt" strokecolor="#000000">
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<v:group style="position:absolute;left:5756;top:15384;width:110;height:110" coordorigin="5756,15384" coordsize="110,110">
                                                                                                                                                                                                      <v:shape style="position:absolute;left:5756;top:15384;width:110;height:110" coordorigin="5756,15384" coordsize="110,110" path="m5866,15384l5756,15384,5811,15494,5866,15384xe" filled="t" fillcolor="#000000" stroked="f">
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<v:group style="position:absolute;left:2335;top:15069;width:3476;height:329" coordorigin="2335,15069" coordsize="3476,329">
                                                                                                                                                                                                        <v:shape style="position:absolute;left:2335;top:15069;width:3476;height:329" coordorigin="2335,15069" coordsize="3476,329" path="m2335,15069l2335,15281,5811,15281,5811,15397e" filled="f" stroked="t" strokeweight="0.75075pt" strokecolor="#000000">
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<v:group style="position:absolute;left:5756;top:15384;width:110;height:110" coordorigin="5756,15384" coordsize="110,110">
                                                                                                                                                                                                          <v:shape style="position:absolute;left:5756;top:15384;width:110;height:110" coordorigin="5756,15384" coordsize="110,110" path="m5866,15384l5756,15384,5811,15494,5866,15384xe" filled="t" fillcolor="#000000" stroked="f">
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<v:group style="position:absolute;left:1414;top:10179;width:213;height:4677" coordorigin="1414,10179" coordsize="213,4677">
                                                                                                                                                                                                            <v:shape style="position:absolute;left:1414;top:10179;width:213;height:4677" coordorigin="1414,10179" coordsize="213,4677" path="m1626,10179l1414,10179,1414,14856,1530,14856e" filled="f" stroked="t" strokeweight="0.75075pt" strokecolor="#000000">
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<v:group style="position:absolute;left:1516;top:14801;width:110;height:110" coordorigin="1516,14801" coordsize="110,110">
                                                                                                                                                                                                              <v:shape style="position:absolute;left:1516;top:14801;width:110;height:110" coordorigin="1516,14801" coordsize="110,110" path="m1516,14801l1516,14911,1626,14856,1516,14801xe" filled="t" fillcolor="#000000" stroked="f">
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group style="position:absolute;left:7758;top:13951;width:110;height:110" coordorigin="7758,13951" coordsize="110,110">
                                                                                                                                                                                                                <v:shape style="position:absolute;left:7758;top:13951;width:110;height:110" coordorigin="7758,13951" coordsize="110,110" path="m7868,14061l7868,13951,7758,14006,7868,14061xe" filled="t" fillcolor="#000000" stroked="f">
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16"/>
          <w:szCs w:val="16"/>
        </w:rPr>
        <w:jc w:val="center"/>
        <w:spacing w:before="31"/>
        <w:ind w:left="3937" w:right="4827"/>
      </w:pPr>
      <w:r>
        <w:rPr>
          <w:rFonts w:cs="Calibri" w:hAnsi="Calibri" w:eastAsia="Calibri" w:ascii="Calibri"/>
          <w:spacing w:val="-1"/>
          <w:w w:val="103"/>
          <w:sz w:val="16"/>
          <w:szCs w:val="16"/>
        </w:rPr>
        <w:t>F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3"/>
          <w:w w:val="103"/>
          <w:sz w:val="16"/>
          <w:szCs w:val="16"/>
        </w:rPr>
        <w:t>n</w:t>
      </w:r>
      <w:r>
        <w:rPr>
          <w:rFonts w:cs="Calibri" w:hAnsi="Calibri" w:eastAsia="Calibri" w:ascii="Calibri"/>
          <w:spacing w:val="-8"/>
          <w:w w:val="103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s</w:t>
      </w:r>
      <w:r>
        <w:rPr>
          <w:rFonts w:cs="Calibri" w:hAnsi="Calibri" w:eastAsia="Calibri" w:ascii="Calibri"/>
          <w:spacing w:val="-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3"/>
          <w:sz w:val="16"/>
          <w:szCs w:val="16"/>
        </w:rPr>
        <w:t>h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</w:r>
    </w:p>
    <w:sectPr>
      <w:type w:val="continuous"/>
      <w:pgSz w:w="11900" w:h="16840"/>
      <w:pgMar w:top="600" w:bottom="280" w:left="1660" w:right="102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